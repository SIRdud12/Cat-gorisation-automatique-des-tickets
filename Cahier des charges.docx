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A947" w14:textId="77777777" w:rsidR="00F3121D" w:rsidRDefault="00F3121D"/>
    <w:sectPr w:rsidR="00F3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E9"/>
    <w:rsid w:val="002A1817"/>
    <w:rsid w:val="003349E9"/>
    <w:rsid w:val="004D1C2A"/>
    <w:rsid w:val="00AC5056"/>
    <w:rsid w:val="00D35BE5"/>
    <w:rsid w:val="00DD3513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2F1A7"/>
  <w15:chartTrackingRefBased/>
  <w15:docId w15:val="{8C41E8F7-68FC-0145-B11D-4E8E4712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4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4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4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4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4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4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4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4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4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4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49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49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49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49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49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49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4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4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4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4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4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49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49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49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4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49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4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Yann Alan ENELI ENELI</dc:creator>
  <cp:keywords/>
  <dc:description/>
  <cp:lastModifiedBy>Ulrich Yann Alan ENELI ENELI</cp:lastModifiedBy>
  <cp:revision>1</cp:revision>
  <dcterms:created xsi:type="dcterms:W3CDTF">2025-05-23T21:59:00Z</dcterms:created>
  <dcterms:modified xsi:type="dcterms:W3CDTF">2025-05-23T22:00:00Z</dcterms:modified>
</cp:coreProperties>
</file>